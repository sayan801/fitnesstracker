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2A" w:rsidRDefault="00B4442A" w:rsidP="00472BB3">
      <w:pPr>
        <w:pStyle w:val="Heading2"/>
      </w:pPr>
      <w:bookmarkStart w:id="0" w:name="_Toc367287862"/>
      <w:r>
        <w:t>Test Cases (Unit Test Cases and System Test Cases)</w:t>
      </w:r>
      <w:bookmarkEnd w:id="0"/>
    </w:p>
    <w:p w:rsidR="00D57D8F" w:rsidRDefault="00864A47" w:rsidP="00864A47">
      <w:pPr>
        <w:pStyle w:val="Heading3"/>
      </w:pPr>
      <w:bookmarkStart w:id="1" w:name="_Toc367287863"/>
      <w:r>
        <w:t>Unit Test Cases</w:t>
      </w:r>
      <w:bookmarkEnd w:id="1"/>
    </w:p>
    <w:tbl>
      <w:tblPr>
        <w:tblStyle w:val="TableGrid"/>
        <w:tblpPr w:leftFromText="180" w:rightFromText="180" w:vertAnchor="text" w:horzAnchor="margin" w:tblpXSpec="center" w:tblpY="644"/>
        <w:tblW w:w="10818" w:type="dxa"/>
        <w:tblLayout w:type="fixed"/>
        <w:tblLook w:val="04A0" w:firstRow="1" w:lastRow="0" w:firstColumn="1" w:lastColumn="0" w:noHBand="0" w:noVBand="1"/>
      </w:tblPr>
      <w:tblGrid>
        <w:gridCol w:w="1008"/>
        <w:gridCol w:w="342"/>
        <w:gridCol w:w="1440"/>
        <w:gridCol w:w="1260"/>
        <w:gridCol w:w="1350"/>
        <w:gridCol w:w="1170"/>
        <w:gridCol w:w="738"/>
        <w:gridCol w:w="1872"/>
        <w:gridCol w:w="1638"/>
      </w:tblGrid>
      <w:tr w:rsidR="00A86CA3" w:rsidRPr="00593F32" w:rsidTr="001C28D9">
        <w:trPr>
          <w:trHeight w:val="930"/>
        </w:trPr>
        <w:tc>
          <w:tcPr>
            <w:tcW w:w="1008" w:type="dxa"/>
            <w:shd w:val="clear" w:color="auto" w:fill="C6D9F1" w:themeFill="text2" w:themeFillTint="33"/>
            <w:vAlign w:val="bottom"/>
          </w:tcPr>
          <w:p w:rsidR="00A86CA3" w:rsidRPr="00791AA3" w:rsidRDefault="00A86CA3" w:rsidP="00DD2B90">
            <w:pPr>
              <w:jc w:val="both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791AA3">
              <w:rPr>
                <w:rFonts w:ascii="Arial" w:eastAsia="Times New Roman" w:hAnsi="Arial" w:cs="Arial"/>
                <w:color w:val="000000"/>
              </w:rPr>
              <w:t>Test Case Id</w:t>
            </w:r>
          </w:p>
        </w:tc>
        <w:tc>
          <w:tcPr>
            <w:tcW w:w="342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Type</w:t>
            </w:r>
          </w:p>
        </w:tc>
        <w:tc>
          <w:tcPr>
            <w:tcW w:w="1440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Github ID</w:t>
            </w:r>
          </w:p>
        </w:tc>
        <w:tc>
          <w:tcPr>
            <w:tcW w:w="1260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Subject</w:t>
            </w:r>
          </w:p>
        </w:tc>
        <w:tc>
          <w:tcPr>
            <w:tcW w:w="1350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Test Name</w:t>
            </w:r>
          </w:p>
        </w:tc>
        <w:tc>
          <w:tcPr>
            <w:tcW w:w="1170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Test Description</w:t>
            </w:r>
          </w:p>
        </w:tc>
        <w:tc>
          <w:tcPr>
            <w:tcW w:w="738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Step Name</w:t>
            </w:r>
          </w:p>
        </w:tc>
        <w:tc>
          <w:tcPr>
            <w:tcW w:w="1872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Description</w:t>
            </w:r>
          </w:p>
        </w:tc>
        <w:tc>
          <w:tcPr>
            <w:tcW w:w="1638" w:type="dxa"/>
            <w:shd w:val="clear" w:color="auto" w:fill="C6D9F1" w:themeFill="text2" w:themeFillTint="33"/>
            <w:hideMark/>
          </w:tcPr>
          <w:p w:rsidR="00A86CA3" w:rsidRPr="00593F32" w:rsidRDefault="00A86CA3" w:rsidP="00DD2B90">
            <w:pPr>
              <w:jc w:val="both"/>
            </w:pPr>
            <w:r w:rsidRPr="00593F32">
              <w:t>Expected Result</w:t>
            </w:r>
          </w:p>
        </w:tc>
      </w:tr>
      <w:tr w:rsidR="00A86CA3" w:rsidRPr="00593F32" w:rsidTr="00A86CA3">
        <w:trPr>
          <w:trHeight w:val="1125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-001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A86CA3" w:rsidRPr="001F0CC3" w:rsidRDefault="00D80D48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Sign up with FB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</w:t>
            </w:r>
            <w:r w:rsidR="00D80D48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FB 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Login for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purpose of this t</w:t>
            </w:r>
            <w:r w:rsidR="00D80D48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est is to verify that the login through Facebook.com is working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wrong User Id and Password.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  <w:p w:rsidR="00D80D48" w:rsidRPr="001F0CC3" w:rsidRDefault="00D80D48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 FB.com window gets opened that asks for username and password of the user’s already created fb acccount</w:t>
            </w:r>
          </w:p>
        </w:tc>
      </w:tr>
      <w:tr w:rsidR="00A86CA3" w:rsidRPr="00593F32" w:rsidTr="00A86CA3">
        <w:trPr>
          <w:trHeight w:val="3225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-002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Wrong User Id and valid Password.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-003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Valid User Id and Wrong Password.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-004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Nothing in User Id and Password fields.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-005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Nothing in User Id and insert Valid Password fields.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-006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Nothing in Password and insert Valid User Id fields.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-007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Nothing in User Id and insert invalid Password fields.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-008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Step8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Nothing in Password and insert invalid User Id fields.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Login.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-009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Step9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valid User Id and Password.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Successfully login.</w:t>
            </w:r>
          </w:p>
        </w:tc>
      </w:tr>
      <w:tr w:rsidR="00A86CA3" w:rsidRPr="00593F32" w:rsidTr="00A86CA3">
        <w:trPr>
          <w:trHeight w:val="1320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-010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d01197ee4cd3bee9245874b5937ba740019fd131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Registration for New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purpose of this test is to verify that the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all new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connection could be creating new Account By Registration.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Click on Registration link.</w:t>
            </w:r>
          </w:p>
        </w:tc>
        <w:tc>
          <w:tcPr>
            <w:tcW w:w="16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New Account creation area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is opened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A86CA3" w:rsidRPr="00593F32" w:rsidTr="00A86CA3">
        <w:trPr>
          <w:trHeight w:val="2640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-011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existing new User Id, Password, Retype Same password and Hints.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-012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existing new User Id, Password, Retype Same password and Hints.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-013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new User Id, Password, Retype Different password and Hints.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-014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new User Id, Password, Retype Same password and enter nothing in Hints fields. 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-015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new User Id, Password, Hints and nothing in Retype password field.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-016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nothing new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User Id, Password, Retype password and Hints Fields. 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will display error message. </w:t>
            </w:r>
            <w:proofErr w:type="gramStart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Failed to Registration.</w:t>
            </w:r>
          </w:p>
        </w:tc>
      </w:tr>
      <w:tr w:rsidR="00A86CA3" w:rsidRPr="00593F32" w:rsidTr="00A86CA3">
        <w:trPr>
          <w:trHeight w:val="1584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-017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Step8</w:t>
            </w:r>
          </w:p>
        </w:tc>
        <w:tc>
          <w:tcPr>
            <w:tcW w:w="187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Proper new User Id, Password, Retype Same password and Hints Fields. 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Login Button.</w:t>
            </w:r>
          </w:p>
        </w:tc>
        <w:tc>
          <w:tcPr>
            <w:tcW w:w="16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Successful Registration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is done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and this area is closed and come to login area.</w:t>
            </w:r>
          </w:p>
        </w:tc>
      </w:tr>
      <w:tr w:rsidR="00A86CA3" w:rsidRPr="00593F32" w:rsidTr="00A86CA3">
        <w:trPr>
          <w:trHeight w:val="1320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-018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f0657bbdf47e26ec481fa172b0fa76f9becb2681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for successful login through email</w:t>
            </w:r>
          </w:p>
        </w:tc>
        <w:tc>
          <w:tcPr>
            <w:tcW w:w="1170" w:type="dxa"/>
            <w:hideMark/>
          </w:tcPr>
          <w:p w:rsidR="00A86CA3" w:rsidRPr="001F0CC3" w:rsidRDefault="00A86CA3" w:rsidP="00D47D24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purpose of this test is to check</w:t>
            </w:r>
            <w:r w:rsidR="00D47D24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email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  <w:r w:rsidR="00D47D24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login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lastRenderedPageBreak/>
              <w:t xml:space="preserve">process. 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lastRenderedPageBreak/>
              <w:t>Step1</w:t>
            </w:r>
          </w:p>
        </w:tc>
        <w:tc>
          <w:tcPr>
            <w:tcW w:w="1872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Write a wrong username and password in the login button</w:t>
            </w:r>
          </w:p>
        </w:tc>
        <w:tc>
          <w:tcPr>
            <w:tcW w:w="1638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Login failed because of wrong username and password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 Display error message.</w:t>
            </w:r>
          </w:p>
        </w:tc>
      </w:tr>
      <w:tr w:rsidR="00A86CA3" w:rsidRPr="00593F32" w:rsidTr="00A86CA3">
        <w:trPr>
          <w:trHeight w:val="3432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-019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wrong username and right password</w:t>
            </w:r>
          </w:p>
        </w:tc>
        <w:tc>
          <w:tcPr>
            <w:tcW w:w="1638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Error displayed that wrong username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is inserted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-020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A86CA3" w:rsidRPr="001F0CC3" w:rsidRDefault="00D47D24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 right username and wrong </w:t>
            </w:r>
            <w:r w:rsidR="008A187F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password</w:t>
            </w:r>
            <w:r w:rsidR="008A187F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  <w:tc>
          <w:tcPr>
            <w:tcW w:w="1638" w:type="dxa"/>
            <w:hideMark/>
          </w:tcPr>
          <w:p w:rsidR="00A86CA3" w:rsidRPr="001F0CC3" w:rsidRDefault="009E2CD0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Error displayed that wrong password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is inserted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A86CA3" w:rsidRPr="00593F32" w:rsidTr="00A86CA3">
        <w:trPr>
          <w:trHeight w:val="1056"/>
        </w:trPr>
        <w:tc>
          <w:tcPr>
            <w:tcW w:w="1008" w:type="dxa"/>
          </w:tcPr>
          <w:p w:rsidR="00A86CA3" w:rsidRPr="001F0CC3" w:rsidRDefault="00F83E6B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-021</w:t>
            </w:r>
          </w:p>
        </w:tc>
        <w:tc>
          <w:tcPr>
            <w:tcW w:w="342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A86CA3" w:rsidRPr="001F0CC3" w:rsidRDefault="00F92D22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nothing in the username password field and click on login.</w:t>
            </w:r>
            <w:r w:rsidR="00A86CA3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638" w:type="dxa"/>
            <w:hideMark/>
          </w:tcPr>
          <w:p w:rsidR="00A86CA3" w:rsidRPr="001F0CC3" w:rsidRDefault="00A86CA3" w:rsidP="0042557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Display error message.</w:t>
            </w:r>
            <w:r w:rsidR="00F92D2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No data inserted.</w:t>
            </w:r>
          </w:p>
        </w:tc>
      </w:tr>
      <w:tr w:rsidR="00F92D22" w:rsidRPr="00593F32" w:rsidTr="00A86CA3">
        <w:trPr>
          <w:trHeight w:val="1056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-022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nothing in the username field but right dat</w:t>
            </w:r>
            <w:r w:rsidR="00871BF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 in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the password field and click on login.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6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Display error message.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No username inserted.</w:t>
            </w:r>
          </w:p>
        </w:tc>
      </w:tr>
      <w:tr w:rsidR="00F92D22" w:rsidRPr="00593F32" w:rsidTr="00A86CA3">
        <w:trPr>
          <w:trHeight w:val="1056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-023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F92D22" w:rsidRPr="001F0CC3" w:rsidRDefault="00871BF2" w:rsidP="00871BF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nothing in the password field but right data in the username field and click on login.</w:t>
            </w:r>
          </w:p>
        </w:tc>
        <w:tc>
          <w:tcPr>
            <w:tcW w:w="1638" w:type="dxa"/>
            <w:hideMark/>
          </w:tcPr>
          <w:p w:rsidR="00F92D22" w:rsidRPr="001F0CC3" w:rsidRDefault="00F92D22" w:rsidP="00871BF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Display error message.</w:t>
            </w:r>
            <w:r w:rsidR="00871BF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 No password inserted. </w:t>
            </w:r>
          </w:p>
        </w:tc>
      </w:tr>
      <w:tr w:rsidR="00F92D22" w:rsidRPr="00593F32" w:rsidTr="00A86CA3">
        <w:trPr>
          <w:trHeight w:val="1056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-024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F92D22" w:rsidRPr="001F0CC3" w:rsidRDefault="00871BF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Write right username and password and click login</w:t>
            </w:r>
          </w:p>
        </w:tc>
        <w:tc>
          <w:tcPr>
            <w:tcW w:w="1638" w:type="dxa"/>
            <w:hideMark/>
          </w:tcPr>
          <w:p w:rsidR="00F92D22" w:rsidRPr="001F0CC3" w:rsidRDefault="00871BF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Logs in successfully in the application.</w:t>
            </w:r>
            <w:proofErr w:type="gramEnd"/>
            <w:r w:rsidR="00F92D22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</w:tr>
      <w:tr w:rsidR="00F92D22" w:rsidRPr="00593F32" w:rsidTr="00A86CA3">
        <w:trPr>
          <w:trHeight w:val="1848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-025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e22bd0e470f145f3db336ed9e28d474d8f4637d7</w:t>
            </w: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F92D22" w:rsidRPr="001F0CC3" w:rsidRDefault="00F92D22" w:rsidP="003638EF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</w:t>
            </w:r>
            <w:r w:rsidR="003638EF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insertion of a food details in the database.</w:t>
            </w:r>
          </w:p>
        </w:tc>
        <w:tc>
          <w:tcPr>
            <w:tcW w:w="1170" w:type="dxa"/>
            <w:hideMark/>
          </w:tcPr>
          <w:p w:rsidR="00F92D22" w:rsidRPr="001F0CC3" w:rsidRDefault="00136C3A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purpose of this test is to check whether the data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getting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inserted or not.</w:t>
            </w: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F92D22" w:rsidRPr="001F0CC3" w:rsidRDefault="002A113D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Keep all the</w:t>
            </w:r>
            <w:r w:rsidR="00136C3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input fields empty and click Add entry</w:t>
            </w:r>
          </w:p>
        </w:tc>
        <w:tc>
          <w:tcPr>
            <w:tcW w:w="1638" w:type="dxa"/>
            <w:hideMark/>
          </w:tcPr>
          <w:p w:rsidR="00F92D22" w:rsidRPr="001F0CC3" w:rsidRDefault="00136C3A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message: no data inserted</w:t>
            </w:r>
            <w:r w:rsidR="00F92D22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F92D22" w:rsidRPr="00593F32" w:rsidTr="00A86CA3">
        <w:trPr>
          <w:trHeight w:val="1848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-026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F92D22" w:rsidRPr="001F0CC3" w:rsidRDefault="00136C3A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Write alphabetic input in the Number of serbings field.</w:t>
            </w:r>
          </w:p>
        </w:tc>
        <w:tc>
          <w:tcPr>
            <w:tcW w:w="1638" w:type="dxa"/>
            <w:hideMark/>
          </w:tcPr>
          <w:p w:rsidR="00F92D22" w:rsidRPr="001F0CC3" w:rsidRDefault="00215AA1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Error message: must insert numeric input on that field. </w:t>
            </w:r>
          </w:p>
        </w:tc>
      </w:tr>
      <w:tr w:rsidR="00F92D22" w:rsidRPr="00593F32" w:rsidTr="00A86CA3">
        <w:trPr>
          <w:trHeight w:val="1056"/>
        </w:trPr>
        <w:tc>
          <w:tcPr>
            <w:tcW w:w="1008" w:type="dxa"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-027</w:t>
            </w:r>
          </w:p>
        </w:tc>
        <w:tc>
          <w:tcPr>
            <w:tcW w:w="342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F92D22" w:rsidRPr="001F0CC3" w:rsidRDefault="00F92D22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F92D22" w:rsidRPr="001F0CC3" w:rsidRDefault="00901CF6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Write alphabetic input at calories field.</w:t>
            </w:r>
          </w:p>
        </w:tc>
        <w:tc>
          <w:tcPr>
            <w:tcW w:w="1638" w:type="dxa"/>
            <w:hideMark/>
          </w:tcPr>
          <w:p w:rsidR="00F92D22" w:rsidRPr="001F0CC3" w:rsidRDefault="00901CF6" w:rsidP="00F92D2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message: must insert numeric input on that field.</w:t>
            </w:r>
          </w:p>
        </w:tc>
      </w:tr>
      <w:tr w:rsidR="002A113D" w:rsidRPr="00593F32" w:rsidTr="00A86CA3">
        <w:trPr>
          <w:trHeight w:val="1584"/>
        </w:trPr>
        <w:tc>
          <w:tcPr>
            <w:tcW w:w="1008" w:type="dxa"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right input in the 4 fields and click add entry</w:t>
            </w:r>
          </w:p>
        </w:tc>
        <w:tc>
          <w:tcPr>
            <w:tcW w:w="34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2A113D" w:rsidRPr="001F0CC3" w:rsidRDefault="008652F6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right entries and click to add entry</w:t>
            </w:r>
          </w:p>
        </w:tc>
        <w:tc>
          <w:tcPr>
            <w:tcW w:w="16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Successfully added new food entry and calory entry for that date.</w:t>
            </w:r>
            <w:proofErr w:type="gramEnd"/>
          </w:p>
        </w:tc>
      </w:tr>
      <w:tr w:rsidR="002A113D" w:rsidRPr="00593F32" w:rsidTr="00A86CA3">
        <w:trPr>
          <w:trHeight w:val="1848"/>
        </w:trPr>
        <w:tc>
          <w:tcPr>
            <w:tcW w:w="1008" w:type="dxa"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Keep all ther input fields empty and click Add entry</w:t>
            </w:r>
          </w:p>
        </w:tc>
        <w:tc>
          <w:tcPr>
            <w:tcW w:w="34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insertion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exercise details in the database.</w:t>
            </w:r>
          </w:p>
        </w:tc>
        <w:tc>
          <w:tcPr>
            <w:tcW w:w="117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purpose of this test is to check whether the data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getting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inserted or not.</w:t>
            </w:r>
          </w:p>
        </w:tc>
        <w:tc>
          <w:tcPr>
            <w:tcW w:w="7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6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message: no data inserted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2A113D" w:rsidRPr="00593F32" w:rsidTr="00A86CA3">
        <w:trPr>
          <w:trHeight w:val="1848"/>
        </w:trPr>
        <w:tc>
          <w:tcPr>
            <w:tcW w:w="1008" w:type="dxa"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-030</w:t>
            </w:r>
          </w:p>
        </w:tc>
        <w:tc>
          <w:tcPr>
            <w:tcW w:w="34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alphabetic input in the sets completed field.</w:t>
            </w:r>
          </w:p>
        </w:tc>
        <w:tc>
          <w:tcPr>
            <w:tcW w:w="16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message: must insert numeric data.</w:t>
            </w:r>
          </w:p>
        </w:tc>
      </w:tr>
      <w:tr w:rsidR="002A113D" w:rsidRPr="00593F32" w:rsidTr="00A86CA3">
        <w:trPr>
          <w:trHeight w:val="1056"/>
        </w:trPr>
        <w:tc>
          <w:tcPr>
            <w:tcW w:w="1008" w:type="dxa"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-031</w:t>
            </w:r>
          </w:p>
        </w:tc>
        <w:tc>
          <w:tcPr>
            <w:tcW w:w="34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alphabetic input in the exercise per set field.</w:t>
            </w:r>
          </w:p>
        </w:tc>
        <w:tc>
          <w:tcPr>
            <w:tcW w:w="1638" w:type="dxa"/>
            <w:hideMark/>
          </w:tcPr>
          <w:p w:rsidR="002A113D" w:rsidRPr="001F0CC3" w:rsidRDefault="002A113D" w:rsidP="002A113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message: must insert numeric data.</w:t>
            </w:r>
          </w:p>
        </w:tc>
      </w:tr>
      <w:tr w:rsidR="00882F55" w:rsidRPr="00593F32" w:rsidTr="00A86CA3">
        <w:trPr>
          <w:trHeight w:val="1056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-032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right entries and click to add entry</w:t>
            </w:r>
          </w:p>
        </w:tc>
        <w:tc>
          <w:tcPr>
            <w:tcW w:w="16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All data inserted successfully and calory gain reduced for that exercise on that date.</w:t>
            </w:r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-033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47fb570f63ffec837a49e235f629c49cc55a70f0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social site status. </w:t>
            </w: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we can get and send post or tweet to a particular social site. 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Facebook under Social Site tab.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enter wrong Login id And Password.</w:t>
            </w:r>
          </w:p>
        </w:tc>
        <w:tc>
          <w:tcPr>
            <w:tcW w:w="16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Failed to connect with Facebook.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display error message.</w:t>
            </w:r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-034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Facebook under Social Site tab.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enter correct Login id And Password.</w:t>
            </w:r>
          </w:p>
        </w:tc>
        <w:tc>
          <w:tcPr>
            <w:tcW w:w="16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Connected successfully with the Facebook.</w:t>
            </w:r>
            <w:proofErr w:type="gramEnd"/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-035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Enter Event in Post field.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Click on post button.</w:t>
            </w:r>
          </w:p>
        </w:tc>
        <w:tc>
          <w:tcPr>
            <w:tcW w:w="16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Successfully posted in Facebook.</w:t>
            </w:r>
            <w:proofErr w:type="gramEnd"/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-036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Twitter under Social Site tab.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enter wrong Login id And Password.</w:t>
            </w:r>
          </w:p>
        </w:tc>
        <w:tc>
          <w:tcPr>
            <w:tcW w:w="16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Failed to connect with Twitter.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display error message.</w:t>
            </w:r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-037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882F55" w:rsidRPr="001F0CC3" w:rsidRDefault="003A1664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After logging through fb, try to share your current calory gain statistics</w:t>
            </w:r>
          </w:p>
        </w:tc>
        <w:tc>
          <w:tcPr>
            <w:tcW w:w="1638" w:type="dxa"/>
            <w:hideMark/>
          </w:tcPr>
          <w:p w:rsidR="00882F55" w:rsidRPr="001F0CC3" w:rsidRDefault="003A1664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Shared on my fb.com account homepage successfully.</w:t>
            </w:r>
            <w:proofErr w:type="gramEnd"/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-038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882F55" w:rsidRPr="001F0CC3" w:rsidRDefault="00853ECB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Share your weight gain/loose progress on fb.</w:t>
            </w:r>
          </w:p>
        </w:tc>
        <w:tc>
          <w:tcPr>
            <w:tcW w:w="1638" w:type="dxa"/>
            <w:hideMark/>
          </w:tcPr>
          <w:p w:rsidR="00882F55" w:rsidRPr="001F0CC3" w:rsidRDefault="00853ECB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Data of my weight gain/loose progress is shared on my fb wall.</w:t>
            </w:r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-039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b8a65899fa408a4d99a8ee8cabbe2ac0b54226b0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882F55" w:rsidRPr="001F0CC3" w:rsidRDefault="00C96633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password change feature</w:t>
            </w:r>
            <w:r w:rsidR="00882F55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882F55" w:rsidRPr="001F0CC3" w:rsidRDefault="00882F55" w:rsidP="00C9663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</w:t>
            </w:r>
            <w:r w:rsidR="00C9663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whether we can change existing password or not</w:t>
            </w:r>
            <w:r w:rsidR="00940947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882F55" w:rsidRPr="001F0CC3" w:rsidRDefault="00007F9B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wrong password in old password field and click change.</w:t>
            </w:r>
          </w:p>
        </w:tc>
        <w:tc>
          <w:tcPr>
            <w:tcW w:w="1638" w:type="dxa"/>
            <w:hideMark/>
          </w:tcPr>
          <w:p w:rsidR="00882F55" w:rsidRPr="001F0CC3" w:rsidRDefault="00C163DB" w:rsidP="00C163DB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Error message: the password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can not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be changed without inserting right old password.</w:t>
            </w:r>
          </w:p>
        </w:tc>
      </w:tr>
      <w:tr w:rsidR="00882F55" w:rsidRPr="00593F32" w:rsidTr="00A86CA3">
        <w:trPr>
          <w:trHeight w:val="1056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-040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882F55" w:rsidRPr="001F0CC3" w:rsidRDefault="009512FB" w:rsidP="009512FB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right password in old password field and click change.</w:t>
            </w:r>
          </w:p>
        </w:tc>
        <w:tc>
          <w:tcPr>
            <w:tcW w:w="1638" w:type="dxa"/>
            <w:hideMark/>
          </w:tcPr>
          <w:p w:rsidR="00882F55" w:rsidRPr="001F0CC3" w:rsidRDefault="00EA06D8" w:rsidP="00EA06D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Password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changed successfully. </w:t>
            </w:r>
            <w:r w:rsidR="00882F55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</w:tr>
      <w:tr w:rsidR="00882F55" w:rsidRPr="00593F32" w:rsidTr="00A86CA3">
        <w:trPr>
          <w:trHeight w:val="1056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-041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6c53de9297011864bd6c07bdcce83415a76e8bd4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882F55" w:rsidRPr="001F0CC3" w:rsidRDefault="00882F55" w:rsidP="0096583C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everything about </w:t>
            </w:r>
            <w:r w:rsidR="0096583C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daily calory gain report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882F55" w:rsidRPr="001F0CC3" w:rsidRDefault="00882F55" w:rsidP="0096583C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</w:t>
            </w:r>
            <w:r w:rsidR="0096583C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report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works properly. 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882F55" w:rsidRPr="001F0CC3" w:rsidRDefault="007F6CE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 food and check the report</w:t>
            </w:r>
          </w:p>
        </w:tc>
        <w:tc>
          <w:tcPr>
            <w:tcW w:w="1638" w:type="dxa"/>
            <w:hideMark/>
          </w:tcPr>
          <w:p w:rsidR="00882F55" w:rsidRPr="001F0CC3" w:rsidRDefault="007F6CE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amount of calory for that food gets added and shown in the daily report</w:t>
            </w:r>
          </w:p>
        </w:tc>
      </w:tr>
      <w:tr w:rsidR="00882F55" w:rsidRPr="00593F32" w:rsidTr="00A86CA3">
        <w:trPr>
          <w:trHeight w:val="1584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-042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882F55" w:rsidRPr="001F0CC3" w:rsidRDefault="007F6CE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an exercise and check the report</w:t>
            </w:r>
          </w:p>
        </w:tc>
        <w:tc>
          <w:tcPr>
            <w:tcW w:w="1638" w:type="dxa"/>
            <w:hideMark/>
          </w:tcPr>
          <w:p w:rsidR="00882F55" w:rsidRPr="001F0CC3" w:rsidRDefault="007F6CE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amount of calory for that particular exercise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reduced from the latest calory</w:t>
            </w:r>
            <w:r w:rsidR="00507AB0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882F55" w:rsidRPr="00593F32" w:rsidTr="00A86CA3">
        <w:trPr>
          <w:trHeight w:val="1584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-043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882F55" w:rsidRPr="001F0CC3" w:rsidRDefault="00507AB0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multiple foods and check the report</w:t>
            </w:r>
          </w:p>
        </w:tc>
        <w:tc>
          <w:tcPr>
            <w:tcW w:w="1638" w:type="dxa"/>
            <w:hideMark/>
          </w:tcPr>
          <w:p w:rsidR="00882F55" w:rsidRPr="001F0CC3" w:rsidRDefault="00507AB0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total amount of calory gets added to the report</w:t>
            </w:r>
          </w:p>
        </w:tc>
      </w:tr>
      <w:tr w:rsidR="00882F55" w:rsidRPr="00593F32" w:rsidTr="00A86CA3">
        <w:trPr>
          <w:trHeight w:val="1584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-044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72" w:type="dxa"/>
            <w:hideMark/>
          </w:tcPr>
          <w:p w:rsidR="00882F55" w:rsidRPr="001F0CC3" w:rsidRDefault="00483DD1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multiple exercises and check the report</w:t>
            </w:r>
            <w:r w:rsidR="00882F55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638" w:type="dxa"/>
            <w:hideMark/>
          </w:tcPr>
          <w:p w:rsidR="00882F55" w:rsidRPr="001F0CC3" w:rsidRDefault="006C2C60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total amount of calory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reduced from the total calory amount.</w:t>
            </w:r>
          </w:p>
        </w:tc>
      </w:tr>
      <w:tr w:rsidR="00882F55" w:rsidRPr="00593F32" w:rsidTr="00A86CA3">
        <w:trPr>
          <w:trHeight w:val="1584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-045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Step5</w:t>
            </w:r>
          </w:p>
        </w:tc>
        <w:tc>
          <w:tcPr>
            <w:tcW w:w="1872" w:type="dxa"/>
            <w:hideMark/>
          </w:tcPr>
          <w:p w:rsidR="00882F55" w:rsidRPr="001F0CC3" w:rsidRDefault="005661D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the daily tareget and check the daily progress of calory gain</w:t>
            </w:r>
          </w:p>
        </w:tc>
        <w:tc>
          <w:tcPr>
            <w:tcW w:w="1638" w:type="dxa"/>
            <w:hideMark/>
          </w:tcPr>
          <w:p w:rsidR="00882F55" w:rsidRPr="001F0CC3" w:rsidRDefault="005661D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total amount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deducted from the target and shows the remaing amount that is to be gained through eating or lost through exercise.</w:t>
            </w:r>
          </w:p>
        </w:tc>
      </w:tr>
      <w:tr w:rsidR="00882F55" w:rsidRPr="00593F32" w:rsidTr="00A86CA3">
        <w:trPr>
          <w:trHeight w:val="1848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-046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Step6</w:t>
            </w:r>
          </w:p>
        </w:tc>
        <w:tc>
          <w:tcPr>
            <w:tcW w:w="1872" w:type="dxa"/>
            <w:hideMark/>
          </w:tcPr>
          <w:p w:rsidR="00882F55" w:rsidRPr="001F0CC3" w:rsidRDefault="00F23BEE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detection of completion of daily target.</w:t>
            </w:r>
          </w:p>
        </w:tc>
        <w:tc>
          <w:tcPr>
            <w:tcW w:w="1638" w:type="dxa"/>
            <w:hideMark/>
          </w:tcPr>
          <w:p w:rsidR="00882F55" w:rsidRPr="001F0CC3" w:rsidRDefault="00F23BEE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When the total gain reaches thae target, a message is displayed</w:t>
            </w:r>
          </w:p>
        </w:tc>
      </w:tr>
      <w:tr w:rsidR="00882F55" w:rsidRPr="00593F32" w:rsidTr="00A86CA3">
        <w:trPr>
          <w:trHeight w:val="2112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-047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Step7</w:t>
            </w:r>
          </w:p>
        </w:tc>
        <w:tc>
          <w:tcPr>
            <w:tcW w:w="1872" w:type="dxa"/>
            <w:hideMark/>
          </w:tcPr>
          <w:p w:rsidR="00882F55" w:rsidRPr="001F0CC3" w:rsidRDefault="00A83AA2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whether user gets extra calory gain warning or not</w:t>
            </w:r>
            <w:r w:rsidR="002F513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  Add more calory in the report from the target and click on, add to diary.</w:t>
            </w:r>
          </w:p>
        </w:tc>
        <w:tc>
          <w:tcPr>
            <w:tcW w:w="1638" w:type="dxa"/>
            <w:hideMark/>
          </w:tcPr>
          <w:p w:rsidR="00882F55" w:rsidRPr="001F0CC3" w:rsidRDefault="002F513A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Message is shown </w:t>
            </w:r>
            <w:r w:rsidR="00BD5A2F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that the user is gaining more calory than required</w:t>
            </w:r>
          </w:p>
        </w:tc>
      </w:tr>
      <w:tr w:rsidR="00882F55" w:rsidRPr="00593F32" w:rsidTr="00A86CA3">
        <w:trPr>
          <w:trHeight w:val="1056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-048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90330b92328d862892fc77436539081cc2b7f70d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882F55" w:rsidRPr="001F0CC3" w:rsidRDefault="00882F55" w:rsidP="0000079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everything about </w:t>
            </w:r>
            <w:r w:rsidR="0000079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Monthly progress report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882F55" w:rsidRPr="001F0CC3" w:rsidRDefault="00882F55" w:rsidP="0000079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</w:t>
            </w:r>
            <w:r w:rsidR="0000079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monthly weight loss/gain report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works properly. 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72" w:type="dxa"/>
            <w:hideMark/>
          </w:tcPr>
          <w:p w:rsidR="00882F55" w:rsidRPr="001F0CC3" w:rsidRDefault="00000793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and deduct calory and add to database daily</w:t>
            </w:r>
          </w:p>
        </w:tc>
        <w:tc>
          <w:tcPr>
            <w:tcW w:w="1638" w:type="dxa"/>
            <w:hideMark/>
          </w:tcPr>
          <w:p w:rsidR="00882F55" w:rsidRPr="001F0CC3" w:rsidRDefault="00000793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You get report that each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day,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you are gaining more or losing more calory</w:t>
            </w:r>
            <w:r w:rsidR="007331C8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882F55" w:rsidRPr="00593F32" w:rsidTr="00A86CA3">
        <w:trPr>
          <w:trHeight w:val="2112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-049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72" w:type="dxa"/>
            <w:hideMark/>
          </w:tcPr>
          <w:p w:rsidR="00882F55" w:rsidRPr="001F0CC3" w:rsidRDefault="00183B0F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your monthly progress report</w:t>
            </w:r>
          </w:p>
        </w:tc>
        <w:tc>
          <w:tcPr>
            <w:tcW w:w="1638" w:type="dxa"/>
            <w:hideMark/>
          </w:tcPr>
          <w:p w:rsidR="00882F55" w:rsidRPr="001F0CC3" w:rsidRDefault="00183B0F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On gaining more calory you get that your weight has increased</w:t>
            </w:r>
          </w:p>
        </w:tc>
      </w:tr>
      <w:tr w:rsidR="00882F55" w:rsidRPr="00593F32" w:rsidTr="00A86CA3">
        <w:trPr>
          <w:trHeight w:val="2112"/>
        </w:trPr>
        <w:tc>
          <w:tcPr>
            <w:tcW w:w="1008" w:type="dxa"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-050</w:t>
            </w:r>
          </w:p>
        </w:tc>
        <w:tc>
          <w:tcPr>
            <w:tcW w:w="342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noWrap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38" w:type="dxa"/>
            <w:hideMark/>
          </w:tcPr>
          <w:p w:rsidR="00882F55" w:rsidRPr="001F0CC3" w:rsidRDefault="00882F55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72" w:type="dxa"/>
            <w:hideMark/>
          </w:tcPr>
          <w:p w:rsidR="00882F55" w:rsidRPr="001F0CC3" w:rsidRDefault="00183B0F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monthly progress report</w:t>
            </w:r>
          </w:p>
        </w:tc>
        <w:tc>
          <w:tcPr>
            <w:tcW w:w="1638" w:type="dxa"/>
            <w:hideMark/>
          </w:tcPr>
          <w:p w:rsidR="00882F55" w:rsidRPr="001F0CC3" w:rsidRDefault="00183B0F" w:rsidP="00882F55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On gaining less calory, you are notified that your weight is reduced to a certain amount</w:t>
            </w:r>
          </w:p>
        </w:tc>
      </w:tr>
    </w:tbl>
    <w:p w:rsidR="00864A47" w:rsidRDefault="00864A47" w:rsidP="00864A47"/>
    <w:p w:rsidR="00864A47" w:rsidRPr="00864A47" w:rsidRDefault="00864A47" w:rsidP="00864A47">
      <w:pPr>
        <w:pStyle w:val="Heading3"/>
      </w:pPr>
      <w:bookmarkStart w:id="2" w:name="_Toc367287864"/>
      <w:r>
        <w:t>System Test Cases</w:t>
      </w:r>
      <w:bookmarkEnd w:id="2"/>
    </w:p>
    <w:tbl>
      <w:tblPr>
        <w:tblStyle w:val="TableGrid"/>
        <w:tblW w:w="1080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990"/>
        <w:gridCol w:w="360"/>
        <w:gridCol w:w="1440"/>
        <w:gridCol w:w="1260"/>
        <w:gridCol w:w="1350"/>
        <w:gridCol w:w="1170"/>
        <w:gridCol w:w="720"/>
        <w:gridCol w:w="1890"/>
        <w:gridCol w:w="1620"/>
      </w:tblGrid>
      <w:tr w:rsidR="008D1348" w:rsidRPr="00593F32" w:rsidTr="008D1348">
        <w:trPr>
          <w:trHeight w:val="930"/>
        </w:trPr>
        <w:tc>
          <w:tcPr>
            <w:tcW w:w="990" w:type="dxa"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Test Case Id</w:t>
            </w:r>
          </w:p>
        </w:tc>
        <w:tc>
          <w:tcPr>
            <w:tcW w:w="36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Type</w:t>
            </w:r>
          </w:p>
        </w:tc>
        <w:tc>
          <w:tcPr>
            <w:tcW w:w="144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Github ID</w:t>
            </w:r>
          </w:p>
        </w:tc>
        <w:tc>
          <w:tcPr>
            <w:tcW w:w="126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Subject</w:t>
            </w:r>
          </w:p>
        </w:tc>
        <w:tc>
          <w:tcPr>
            <w:tcW w:w="135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Test Name</w:t>
            </w:r>
          </w:p>
        </w:tc>
        <w:tc>
          <w:tcPr>
            <w:tcW w:w="117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Test Description</w:t>
            </w:r>
          </w:p>
        </w:tc>
        <w:tc>
          <w:tcPr>
            <w:tcW w:w="72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 Name</w:t>
            </w:r>
          </w:p>
        </w:tc>
        <w:tc>
          <w:tcPr>
            <w:tcW w:w="189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Description</w:t>
            </w:r>
          </w:p>
        </w:tc>
        <w:tc>
          <w:tcPr>
            <w:tcW w:w="1620" w:type="dxa"/>
            <w:hideMark/>
          </w:tcPr>
          <w:p w:rsidR="008D1348" w:rsidRPr="001F0CC3" w:rsidRDefault="008D134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Expected Result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3B1EE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51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f3563be0a9c431104f52839039e86043cf640cf1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Log in. </w:t>
            </w: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Login works properly. 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on Login button after inserting invalid User id and password from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Login failed to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can’t able to use the feature.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3B1EE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52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on Login button after inserting valid User id and password from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Successfully Login to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can able to use the feature.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3B1EE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53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d01197ee4cd3bee9245874b5937ba740019fd131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Registration for New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User.</w:t>
            </w: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purpose of this test is to verify that the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all new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connection could be creating new Account By Registration.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Click on Registration link.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New Account creation area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is opened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3B1EE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54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on Registration button after inserting invalid information from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Registration failed to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can’t able to use the feature.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D54158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55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on Registration button after inserting valid information from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Registration Successfully done to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82578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56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on Login button after inserting newly created valid User id and password from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Successfully Login to by new User Id And password </w:t>
            </w:r>
            <w:r w:rsidR="00F83E6B"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can able to use the feature.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82578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57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f0657bbdf47e26ec481fa172b0fa76f9becb2681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C832DD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Successful </w:t>
            </w:r>
            <w:r w:rsidR="00C832DD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food entry addition along with calory</w:t>
            </w: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The purpose of this test is to check </w:t>
            </w:r>
            <w:r w:rsidR="00A91A56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Successful </w:t>
            </w:r>
            <w:r w:rsidR="00A91A56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food entry addition along with calory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Step1</w:t>
            </w:r>
          </w:p>
        </w:tc>
        <w:tc>
          <w:tcPr>
            <w:tcW w:w="1890" w:type="dxa"/>
            <w:hideMark/>
          </w:tcPr>
          <w:p w:rsidR="007B6D4A" w:rsidRPr="001F0CC3" w:rsidRDefault="00A91A56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 new food entry</w:t>
            </w:r>
          </w:p>
        </w:tc>
        <w:tc>
          <w:tcPr>
            <w:tcW w:w="1620" w:type="dxa"/>
            <w:hideMark/>
          </w:tcPr>
          <w:p w:rsidR="007B6D4A" w:rsidRPr="001F0CC3" w:rsidRDefault="00A91A56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Calory for that corresponding food gets added at the daily report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E1375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58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B85F7D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some alphabetic data in the numeric input fields</w:t>
            </w:r>
          </w:p>
        </w:tc>
        <w:tc>
          <w:tcPr>
            <w:tcW w:w="1620" w:type="dxa"/>
            <w:hideMark/>
          </w:tcPr>
          <w:p w:rsidR="007B6D4A" w:rsidRPr="001F0CC3" w:rsidRDefault="00B877D6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Error shown </w:t>
            </w:r>
            <w:r w:rsidR="00B85F7D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 asked to insert right type of data.</w:t>
            </w:r>
            <w:proofErr w:type="gramEnd"/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C60DD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59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7B6D4A" w:rsidRPr="001F0CC3" w:rsidRDefault="006F2930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data from some recent foods</w:t>
            </w:r>
          </w:p>
        </w:tc>
        <w:tc>
          <w:tcPr>
            <w:tcW w:w="1620" w:type="dxa"/>
            <w:hideMark/>
          </w:tcPr>
          <w:p w:rsidR="007B6D4A" w:rsidRPr="001F0CC3" w:rsidRDefault="006F2930" w:rsidP="006F2930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exact calory for that food is added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</w:t>
            </w:r>
            <w:r w:rsidR="00C06CC1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60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7B6D4A" w:rsidRPr="001F0CC3" w:rsidRDefault="006F2930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Insert data from the existing food database</w:t>
            </w:r>
          </w:p>
        </w:tc>
        <w:tc>
          <w:tcPr>
            <w:tcW w:w="1620" w:type="dxa"/>
            <w:hideMark/>
          </w:tcPr>
          <w:p w:rsidR="007B6D4A" w:rsidRPr="001F0CC3" w:rsidRDefault="006F2930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exact calory for that food is added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-061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47fb570f63ffec837a49e235f629c49cc55a70f0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social site status and update event. </w:t>
            </w: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we can get and send post or tweet to a particular social site. 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Facebook under Social Site tab.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enter valid Login id And Password to connect and create event and click on post button.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Successfully connected to Facebook and can post in Facebook wall.</w:t>
            </w:r>
            <w:proofErr w:type="gramEnd"/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-062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Select a post and click on delete button to delete post from Facebook wall.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Post Successfully deleted.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-063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Click Twitter under Social Site tab. </w:t>
            </w:r>
            <w:proofErr w:type="gramStart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And</w:t>
            </w:r>
            <w:proofErr w:type="gramEnd"/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enter valid Login id And Password to connect and create event and click on Tweet button.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Successfully connected to Twitter and can Tweet in Twitter wall.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-064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Step4</w:t>
            </w:r>
          </w:p>
        </w:tc>
        <w:tc>
          <w:tcPr>
            <w:tcW w:w="189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Select a Tweet and click on delete button to delete post from Twitter wall.</w:t>
            </w:r>
          </w:p>
        </w:tc>
        <w:tc>
          <w:tcPr>
            <w:tcW w:w="16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Tweet Successfully deleted.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-065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b8a65899fa408a4d99a8ee8cabbe2ac0b54226b0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090AA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</w:t>
            </w:r>
            <w:r w:rsidR="00090AA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addition of exercise info daily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170" w:type="dxa"/>
            <w:hideMark/>
          </w:tcPr>
          <w:p w:rsidR="007B6D4A" w:rsidRPr="001F0CC3" w:rsidRDefault="007B6D4A" w:rsidP="00090AA2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It is to check that </w:t>
            </w:r>
            <w:r w:rsidR="00090AA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exercise enrty is </w:t>
            </w:r>
            <w:proofErr w:type="gramStart"/>
            <w:r w:rsidR="00090AA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getting</w:t>
            </w:r>
            <w:proofErr w:type="gramEnd"/>
            <w:r w:rsidR="00090AA2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added properly or not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7B6D4A" w:rsidRPr="001F0CC3" w:rsidRDefault="00E3279E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an exercise with some alphabetic data in a numeric field</w:t>
            </w:r>
          </w:p>
        </w:tc>
        <w:tc>
          <w:tcPr>
            <w:tcW w:w="1620" w:type="dxa"/>
            <w:hideMark/>
          </w:tcPr>
          <w:p w:rsidR="007B6D4A" w:rsidRPr="001F0CC3" w:rsidRDefault="00E3279E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Error shown: you can not insert alphabetic data in numeric fields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-066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 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E3279E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a exercise from recently used option</w:t>
            </w:r>
            <w:r w:rsidR="007B6D4A"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</w:t>
            </w:r>
          </w:p>
        </w:tc>
        <w:tc>
          <w:tcPr>
            <w:tcW w:w="1620" w:type="dxa"/>
            <w:hideMark/>
          </w:tcPr>
          <w:p w:rsidR="007B6D4A" w:rsidRPr="001F0CC3" w:rsidRDefault="00E3279E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The data gets added successfully and the calory gets deducted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-067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Manual</w:t>
            </w: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6c53de9297011864bd6c07bdcce83415a76e8bd4</w:t>
            </w: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E:\DEVELOPERS_ZONE\GitHub\DailyNoteBook\code</w:t>
            </w:r>
          </w:p>
        </w:tc>
        <w:tc>
          <w:tcPr>
            <w:tcW w:w="1350" w:type="dxa"/>
            <w:hideMark/>
          </w:tcPr>
          <w:p w:rsidR="007B6D4A" w:rsidRPr="001F0CC3" w:rsidRDefault="007B6D4A" w:rsidP="00F4110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Check everything </w:t>
            </w:r>
            <w:r w:rsidR="00F41108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Daily Report</w:t>
            </w: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. </w:t>
            </w:r>
          </w:p>
        </w:tc>
        <w:tc>
          <w:tcPr>
            <w:tcW w:w="1170" w:type="dxa"/>
            <w:hideMark/>
          </w:tcPr>
          <w:p w:rsidR="007B6D4A" w:rsidRPr="001F0CC3" w:rsidRDefault="00F41108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Check whether daily report of total daily calory gain/loss working or not</w:t>
            </w: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Step1 </w:t>
            </w:r>
          </w:p>
        </w:tc>
        <w:tc>
          <w:tcPr>
            <w:tcW w:w="1890" w:type="dxa"/>
            <w:hideMark/>
          </w:tcPr>
          <w:p w:rsidR="007B6D4A" w:rsidRPr="001F0CC3" w:rsidRDefault="00F31CCF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some calory gaining entries, i.e. food entry</w:t>
            </w:r>
          </w:p>
        </w:tc>
        <w:tc>
          <w:tcPr>
            <w:tcW w:w="1620" w:type="dxa"/>
            <w:hideMark/>
          </w:tcPr>
          <w:p w:rsidR="007B6D4A" w:rsidRPr="001F0CC3" w:rsidRDefault="00F31CCF" w:rsidP="00F31CCF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Total calory gain is   shown in the report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-068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Step2</w:t>
            </w:r>
          </w:p>
        </w:tc>
        <w:tc>
          <w:tcPr>
            <w:tcW w:w="1890" w:type="dxa"/>
            <w:hideMark/>
          </w:tcPr>
          <w:p w:rsidR="007B6D4A" w:rsidRPr="001F0CC3" w:rsidRDefault="00F31CCF" w:rsidP="00F31CCF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Add some calory lossing entries, i.e. exercise entry</w:t>
            </w:r>
          </w:p>
        </w:tc>
        <w:tc>
          <w:tcPr>
            <w:tcW w:w="1620" w:type="dxa"/>
            <w:hideMark/>
          </w:tcPr>
          <w:p w:rsidR="007B6D4A" w:rsidRPr="001F0CC3" w:rsidRDefault="0057663A" w:rsidP="0057663A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Total calory loss</w:t>
            </w:r>
            <w:r w:rsidR="003153C4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is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shown in the report</w:t>
            </w:r>
          </w:p>
        </w:tc>
      </w:tr>
      <w:tr w:rsidR="007B6D4A" w:rsidRPr="00593F32" w:rsidTr="008D1348">
        <w:trPr>
          <w:trHeight w:val="1125"/>
        </w:trPr>
        <w:tc>
          <w:tcPr>
            <w:tcW w:w="990" w:type="dxa"/>
          </w:tcPr>
          <w:p w:rsidR="007B6D4A" w:rsidRPr="001F0CC3" w:rsidRDefault="00F83E6B" w:rsidP="00890FE3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F83E6B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GB"/>
              </w:rPr>
              <w:lastRenderedPageBreak/>
              <w:t>FT</w:t>
            </w:r>
            <w:r w:rsidR="0006260A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-069</w:t>
            </w:r>
          </w:p>
        </w:tc>
        <w:tc>
          <w:tcPr>
            <w:tcW w:w="3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44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26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35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117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</w:p>
        </w:tc>
        <w:tc>
          <w:tcPr>
            <w:tcW w:w="720" w:type="dxa"/>
            <w:hideMark/>
          </w:tcPr>
          <w:p w:rsidR="007B6D4A" w:rsidRPr="001F0CC3" w:rsidRDefault="007B6D4A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 w:rsidRPr="001F0CC3"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Step3</w:t>
            </w:r>
          </w:p>
        </w:tc>
        <w:tc>
          <w:tcPr>
            <w:tcW w:w="1890" w:type="dxa"/>
            <w:hideMark/>
          </w:tcPr>
          <w:p w:rsidR="007B6D4A" w:rsidRPr="001F0CC3" w:rsidRDefault="006C475D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See total gain and loss of calory</w:t>
            </w:r>
          </w:p>
        </w:tc>
        <w:tc>
          <w:tcPr>
            <w:tcW w:w="1620" w:type="dxa"/>
            <w:hideMark/>
          </w:tcPr>
          <w:p w:rsidR="007B6D4A" w:rsidRPr="001F0CC3" w:rsidRDefault="006C475D" w:rsidP="008D134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If the total amount of calory is more than required,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GB"/>
              </w:rPr>
              <w:t xml:space="preserve"> warning of gaining extra calory is shown. </w:t>
            </w:r>
          </w:p>
        </w:tc>
      </w:tr>
    </w:tbl>
    <w:p w:rsidR="005D2EFF" w:rsidRDefault="005D2EFF" w:rsidP="00D57D8F">
      <w:pPr>
        <w:pStyle w:val="BodyText"/>
        <w:tabs>
          <w:tab w:val="num" w:pos="1440"/>
        </w:tabs>
        <w:jc w:val="both"/>
      </w:pPr>
    </w:p>
    <w:p w:rsidR="005D2EFF" w:rsidRDefault="005D2EFF" w:rsidP="00D57D8F">
      <w:pPr>
        <w:pStyle w:val="BodyText"/>
        <w:tabs>
          <w:tab w:val="num" w:pos="1440"/>
        </w:tabs>
        <w:jc w:val="both"/>
      </w:pPr>
      <w:bookmarkStart w:id="3" w:name="_GoBack"/>
      <w:bookmarkEnd w:id="3"/>
    </w:p>
    <w:sectPr w:rsidR="005D2EFF" w:rsidSect="006463A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B55" w:rsidRDefault="00767B55" w:rsidP="009A41F0">
      <w:pPr>
        <w:spacing w:after="0" w:line="240" w:lineRule="auto"/>
      </w:pPr>
      <w:r>
        <w:separator/>
      </w:r>
    </w:p>
  </w:endnote>
  <w:endnote w:type="continuationSeparator" w:id="0">
    <w:p w:rsidR="00767B55" w:rsidRDefault="00767B55" w:rsidP="009A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7555"/>
      <w:docPartObj>
        <w:docPartGallery w:val="Page Numbers (Bottom of Page)"/>
        <w:docPartUnique/>
      </w:docPartObj>
    </w:sdtPr>
    <w:sdtEndPr/>
    <w:sdtContent>
      <w:p w:rsidR="003638EF" w:rsidRDefault="00767B55">
        <w:pPr>
          <w:pStyle w:val="Footer"/>
        </w:pPr>
        <w:r>
          <w:rPr>
            <w:noProof/>
          </w:rPr>
          <w:pict>
            <v:group id="_x0000_s2061" style="position:absolute;margin-left:1320.8pt;margin-top:0;width:1in;height:1in;z-index:251660288;mso-position-horizontal:right;mso-position-horizontal-relative:right-margin-area;mso-position-vertical:bottom;mso-position-vertical-relative:bottom-margin-area" coordorigin="10800,14400" coordsize="1440,1440" o:allowincell="f">
              <v:rect id="_x0000_s2062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:rsidR="003638EF" w:rsidRDefault="003638EF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63" type="#_x0000_t15" style="position:absolute;left:10813;top:14744;width:1121;height:495;rotation:-585;flip:x;mso-position-horizontal-relative:page;mso-position-vertical-relative:page;mso-height-relative:bottom-margin-area;v-text-anchor:middle" filled="f" fillcolor="#4f81bd [3204]" strokecolor="#4f81bd [3204]">
                <v:textbox style="mso-next-textbox:#_x0000_s2063" inset=",0,,0">
                  <w:txbxContent>
                    <w:p w:rsidR="003638EF" w:rsidRDefault="00767B55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D36F7"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B55" w:rsidRDefault="00767B55" w:rsidP="009A41F0">
      <w:pPr>
        <w:spacing w:after="0" w:line="240" w:lineRule="auto"/>
      </w:pPr>
      <w:r>
        <w:separator/>
      </w:r>
    </w:p>
  </w:footnote>
  <w:footnote w:type="continuationSeparator" w:id="0">
    <w:p w:rsidR="00767B55" w:rsidRDefault="00767B55" w:rsidP="009A4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0.65pt" o:bullet="t">
        <v:imagedata r:id="rId1" o:title="bullet1"/>
      </v:shape>
    </w:pict>
  </w:numPicBullet>
  <w:numPicBullet w:numPicBulletId="1">
    <w:pict>
      <v:shape id="_x0000_i1043" type="#_x0000_t75" style="width:12pt;height:10.65pt" o:bullet="t">
        <v:imagedata r:id="rId2" o:title="bullet2"/>
      </v:shape>
    </w:pict>
  </w:numPicBullet>
  <w:numPicBullet w:numPicBulletId="2">
    <w:pict>
      <v:shape id="_x0000_i1044" type="#_x0000_t75" style="width:12pt;height:10.65pt" o:bullet="t">
        <v:imagedata r:id="rId3" o:title="bullet3"/>
      </v:shape>
    </w:pict>
  </w:numPicBullet>
  <w:abstractNum w:abstractNumId="0">
    <w:nsid w:val="00000001"/>
    <w:multiLevelType w:val="singleLevel"/>
    <w:tmpl w:val="00000001"/>
    <w:lvl w:ilvl="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7"/>
    <w:lvl w:ilvl="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C"/>
    <w:multiLevelType w:val="singleLevel"/>
    <w:tmpl w:val="0000000C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F"/>
    <w:multiLevelType w:val="singleLevel"/>
    <w:tmpl w:val="0000000F"/>
    <w:name w:val="WW8Num19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8">
    <w:nsid w:val="00000011"/>
    <w:multiLevelType w:val="singleLevel"/>
    <w:tmpl w:val="00000011"/>
    <w:name w:val="WW8Num21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8C2011"/>
    <w:multiLevelType w:val="multilevel"/>
    <w:tmpl w:val="E6A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0334D3"/>
    <w:multiLevelType w:val="hybridMultilevel"/>
    <w:tmpl w:val="8C621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AD424D"/>
    <w:multiLevelType w:val="multilevel"/>
    <w:tmpl w:val="76DA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5025955"/>
    <w:multiLevelType w:val="hybridMultilevel"/>
    <w:tmpl w:val="BA389F8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6E35EC1"/>
    <w:multiLevelType w:val="multilevel"/>
    <w:tmpl w:val="C8A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9441C88"/>
    <w:multiLevelType w:val="hybridMultilevel"/>
    <w:tmpl w:val="AE00E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726C36"/>
    <w:multiLevelType w:val="hybridMultilevel"/>
    <w:tmpl w:val="49AE09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0C264824"/>
    <w:multiLevelType w:val="hybridMultilevel"/>
    <w:tmpl w:val="82E0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2F124F"/>
    <w:multiLevelType w:val="hybridMultilevel"/>
    <w:tmpl w:val="CB0E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617774"/>
    <w:multiLevelType w:val="multilevel"/>
    <w:tmpl w:val="EB0C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DB1729C"/>
    <w:multiLevelType w:val="multilevel"/>
    <w:tmpl w:val="355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EDA61E4"/>
    <w:multiLevelType w:val="hybridMultilevel"/>
    <w:tmpl w:val="609817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203B2BD0"/>
    <w:multiLevelType w:val="multilevel"/>
    <w:tmpl w:val="F53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1754ED0"/>
    <w:multiLevelType w:val="hybridMultilevel"/>
    <w:tmpl w:val="A538FA70"/>
    <w:lvl w:ilvl="0" w:tplc="300A4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F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F63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4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24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251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8D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09E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CF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B547E9"/>
    <w:multiLevelType w:val="hybridMultilevel"/>
    <w:tmpl w:val="0ABE782E"/>
    <w:lvl w:ilvl="0" w:tplc="4E7A2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DA37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6457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8C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8D4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AD5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EB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4A3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A7A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A635D19"/>
    <w:multiLevelType w:val="hybridMultilevel"/>
    <w:tmpl w:val="A7E2FA38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D578A1"/>
    <w:multiLevelType w:val="multilevel"/>
    <w:tmpl w:val="2F62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E9C4CED"/>
    <w:multiLevelType w:val="hybridMultilevel"/>
    <w:tmpl w:val="E988AAE8"/>
    <w:lvl w:ilvl="0" w:tplc="0409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6F108C4"/>
    <w:multiLevelType w:val="hybridMultilevel"/>
    <w:tmpl w:val="FFAC0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49649A"/>
    <w:multiLevelType w:val="hybridMultilevel"/>
    <w:tmpl w:val="A712061A"/>
    <w:lvl w:ilvl="0" w:tplc="040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9E0387"/>
    <w:multiLevelType w:val="hybridMultilevel"/>
    <w:tmpl w:val="016AAAA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44C04EB8"/>
    <w:multiLevelType w:val="hybridMultilevel"/>
    <w:tmpl w:val="81925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54D6AE7"/>
    <w:multiLevelType w:val="hybridMultilevel"/>
    <w:tmpl w:val="CAC44FFC"/>
    <w:lvl w:ilvl="0" w:tplc="71C40B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8C7EC" w:tentative="1">
      <w:start w:val="1"/>
      <w:numFmt w:val="lowerLetter"/>
      <w:lvlText w:val="%2."/>
      <w:lvlJc w:val="left"/>
      <w:pPr>
        <w:ind w:left="1440" w:hanging="360"/>
      </w:pPr>
    </w:lvl>
    <w:lvl w:ilvl="2" w:tplc="45BA7ABE" w:tentative="1">
      <w:start w:val="1"/>
      <w:numFmt w:val="lowerRoman"/>
      <w:lvlText w:val="%3."/>
      <w:lvlJc w:val="right"/>
      <w:pPr>
        <w:ind w:left="2160" w:hanging="180"/>
      </w:pPr>
    </w:lvl>
    <w:lvl w:ilvl="3" w:tplc="69B6C3B2" w:tentative="1">
      <w:start w:val="1"/>
      <w:numFmt w:val="decimal"/>
      <w:lvlText w:val="%4."/>
      <w:lvlJc w:val="left"/>
      <w:pPr>
        <w:ind w:left="2880" w:hanging="360"/>
      </w:pPr>
    </w:lvl>
    <w:lvl w:ilvl="4" w:tplc="3B429CD4" w:tentative="1">
      <w:start w:val="1"/>
      <w:numFmt w:val="lowerLetter"/>
      <w:lvlText w:val="%5."/>
      <w:lvlJc w:val="left"/>
      <w:pPr>
        <w:ind w:left="3600" w:hanging="360"/>
      </w:pPr>
    </w:lvl>
    <w:lvl w:ilvl="5" w:tplc="0A8E2DDC" w:tentative="1">
      <w:start w:val="1"/>
      <w:numFmt w:val="lowerRoman"/>
      <w:lvlText w:val="%6."/>
      <w:lvlJc w:val="right"/>
      <w:pPr>
        <w:ind w:left="4320" w:hanging="180"/>
      </w:pPr>
    </w:lvl>
    <w:lvl w:ilvl="6" w:tplc="D988ED18" w:tentative="1">
      <w:start w:val="1"/>
      <w:numFmt w:val="decimal"/>
      <w:lvlText w:val="%7."/>
      <w:lvlJc w:val="left"/>
      <w:pPr>
        <w:ind w:left="5040" w:hanging="360"/>
      </w:pPr>
    </w:lvl>
    <w:lvl w:ilvl="7" w:tplc="59A446A6" w:tentative="1">
      <w:start w:val="1"/>
      <w:numFmt w:val="lowerLetter"/>
      <w:lvlText w:val="%8."/>
      <w:lvlJc w:val="left"/>
      <w:pPr>
        <w:ind w:left="5760" w:hanging="360"/>
      </w:pPr>
    </w:lvl>
    <w:lvl w:ilvl="8" w:tplc="DF8EE9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D4174A"/>
    <w:multiLevelType w:val="hybridMultilevel"/>
    <w:tmpl w:val="29AC12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A2004E6"/>
    <w:multiLevelType w:val="multilevel"/>
    <w:tmpl w:val="4E4A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CED62B0"/>
    <w:multiLevelType w:val="hybridMultilevel"/>
    <w:tmpl w:val="6A605F38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BF43A7"/>
    <w:multiLevelType w:val="multilevel"/>
    <w:tmpl w:val="2910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0717F6"/>
    <w:multiLevelType w:val="hybridMultilevel"/>
    <w:tmpl w:val="C35E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E8563E"/>
    <w:multiLevelType w:val="hybridMultilevel"/>
    <w:tmpl w:val="910883E8"/>
    <w:lvl w:ilvl="0" w:tplc="96B4F5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8C02903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33A28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ECA864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3BEAE10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3C17B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7D83A8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F5A38F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3BCBFF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>
    <w:nsid w:val="5A5A6B38"/>
    <w:multiLevelType w:val="hybridMultilevel"/>
    <w:tmpl w:val="1BEC6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5B3D0CAB"/>
    <w:multiLevelType w:val="hybridMultilevel"/>
    <w:tmpl w:val="3B0000DE"/>
    <w:name w:val="WW8Num22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BD30280"/>
    <w:multiLevelType w:val="multilevel"/>
    <w:tmpl w:val="242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06F50BE"/>
    <w:multiLevelType w:val="hybridMultilevel"/>
    <w:tmpl w:val="A0CE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356899"/>
    <w:multiLevelType w:val="hybridMultilevel"/>
    <w:tmpl w:val="1FB48174"/>
    <w:lvl w:ilvl="0" w:tplc="931AAF16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7B90A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C61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6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0285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C87E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68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099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C21A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46B2367"/>
    <w:multiLevelType w:val="hybridMultilevel"/>
    <w:tmpl w:val="B4B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48E69C5"/>
    <w:multiLevelType w:val="hybridMultilevel"/>
    <w:tmpl w:val="E5DCE8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62F6CB3"/>
    <w:multiLevelType w:val="multilevel"/>
    <w:tmpl w:val="AD0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68F3AB3"/>
    <w:multiLevelType w:val="multilevel"/>
    <w:tmpl w:val="37B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A2A242F"/>
    <w:multiLevelType w:val="hybridMultilevel"/>
    <w:tmpl w:val="9C2E32DA"/>
    <w:lvl w:ilvl="0" w:tplc="91EC7ED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632CFB0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4E55D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512A7B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EA2409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0BE62E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2AA7C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106537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40C48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6A3416AF"/>
    <w:multiLevelType w:val="hybridMultilevel"/>
    <w:tmpl w:val="BB3A1808"/>
    <w:lvl w:ilvl="0" w:tplc="E1703AF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B492F03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DC0D3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31EB8B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004C14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A4277D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3CB09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540464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58FFD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>
    <w:nsid w:val="70355F5C"/>
    <w:multiLevelType w:val="hybridMultilevel"/>
    <w:tmpl w:val="50F8A84E"/>
    <w:lvl w:ilvl="0" w:tplc="40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077E80"/>
    <w:multiLevelType w:val="hybridMultilevel"/>
    <w:tmpl w:val="D2E08FA8"/>
    <w:lvl w:ilvl="0" w:tplc="4009000B">
      <w:start w:val="1"/>
      <w:numFmt w:val="lowerLetter"/>
      <w:lvlText w:val="%1)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273B6"/>
    <w:multiLevelType w:val="hybridMultilevel"/>
    <w:tmpl w:val="C9D464BC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41"/>
  </w:num>
  <w:num w:numId="4">
    <w:abstractNumId w:val="50"/>
  </w:num>
  <w:num w:numId="5">
    <w:abstractNumId w:val="2"/>
  </w:num>
  <w:num w:numId="6">
    <w:abstractNumId w:val="24"/>
  </w:num>
  <w:num w:numId="7">
    <w:abstractNumId w:val="51"/>
  </w:num>
  <w:num w:numId="8">
    <w:abstractNumId w:val="45"/>
  </w:num>
  <w:num w:numId="9">
    <w:abstractNumId w:val="45"/>
  </w:num>
  <w:num w:numId="10">
    <w:abstractNumId w:val="21"/>
  </w:num>
  <w:num w:numId="11">
    <w:abstractNumId w:val="13"/>
  </w:num>
  <w:num w:numId="12">
    <w:abstractNumId w:val="29"/>
  </w:num>
  <w:num w:numId="13">
    <w:abstractNumId w:val="25"/>
  </w:num>
  <w:num w:numId="14">
    <w:abstractNumId w:val="16"/>
  </w:num>
  <w:num w:numId="15">
    <w:abstractNumId w:val="39"/>
  </w:num>
  <w:num w:numId="16">
    <w:abstractNumId w:val="52"/>
  </w:num>
  <w:num w:numId="17">
    <w:abstractNumId w:val="23"/>
  </w:num>
  <w:num w:numId="18">
    <w:abstractNumId w:val="37"/>
  </w:num>
  <w:num w:numId="19">
    <w:abstractNumId w:val="44"/>
  </w:num>
  <w:num w:numId="20">
    <w:abstractNumId w:val="46"/>
  </w:num>
  <w:num w:numId="21">
    <w:abstractNumId w:val="31"/>
  </w:num>
  <w:num w:numId="22">
    <w:abstractNumId w:val="19"/>
  </w:num>
  <w:num w:numId="23">
    <w:abstractNumId w:val="38"/>
  </w:num>
  <w:num w:numId="24">
    <w:abstractNumId w:val="11"/>
  </w:num>
  <w:num w:numId="25">
    <w:abstractNumId w:val="14"/>
  </w:num>
  <w:num w:numId="26">
    <w:abstractNumId w:val="9"/>
  </w:num>
  <w:num w:numId="27">
    <w:abstractNumId w:val="43"/>
  </w:num>
  <w:num w:numId="28">
    <w:abstractNumId w:val="17"/>
  </w:num>
  <w:num w:numId="29">
    <w:abstractNumId w:val="18"/>
  </w:num>
  <w:num w:numId="30">
    <w:abstractNumId w:val="53"/>
  </w:num>
  <w:num w:numId="31">
    <w:abstractNumId w:val="42"/>
  </w:num>
  <w:num w:numId="32">
    <w:abstractNumId w:val="34"/>
  </w:num>
  <w:num w:numId="33">
    <w:abstractNumId w:val="26"/>
  </w:num>
  <w:num w:numId="34">
    <w:abstractNumId w:val="0"/>
  </w:num>
  <w:num w:numId="35">
    <w:abstractNumId w:val="3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8"/>
  </w:num>
  <w:num w:numId="41">
    <w:abstractNumId w:val="49"/>
  </w:num>
  <w:num w:numId="42">
    <w:abstractNumId w:val="27"/>
  </w:num>
  <w:num w:numId="43">
    <w:abstractNumId w:val="48"/>
  </w:num>
  <w:num w:numId="44">
    <w:abstractNumId w:val="20"/>
  </w:num>
  <w:num w:numId="45">
    <w:abstractNumId w:val="36"/>
  </w:num>
  <w:num w:numId="46">
    <w:abstractNumId w:val="22"/>
  </w:num>
  <w:num w:numId="47">
    <w:abstractNumId w:val="12"/>
  </w:num>
  <w:num w:numId="48">
    <w:abstractNumId w:val="28"/>
  </w:num>
  <w:num w:numId="49">
    <w:abstractNumId w:val="54"/>
  </w:num>
  <w:num w:numId="50">
    <w:abstractNumId w:val="35"/>
  </w:num>
  <w:num w:numId="51">
    <w:abstractNumId w:val="47"/>
  </w:num>
  <w:num w:numId="52">
    <w:abstractNumId w:val="15"/>
  </w:num>
  <w:num w:numId="53">
    <w:abstractNumId w:val="32"/>
  </w:num>
  <w:num w:numId="54">
    <w:abstractNumId w:val="33"/>
  </w:num>
  <w:num w:numId="55">
    <w:abstractNumId w:val="10"/>
  </w:num>
  <w:num w:numId="56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activeWritingStyle w:appName="MSWord" w:lang="en-GB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442A"/>
    <w:rsid w:val="00000793"/>
    <w:rsid w:val="000022C4"/>
    <w:rsid w:val="0000779F"/>
    <w:rsid w:val="00007F9B"/>
    <w:rsid w:val="00013735"/>
    <w:rsid w:val="00014137"/>
    <w:rsid w:val="000170D9"/>
    <w:rsid w:val="00017B9B"/>
    <w:rsid w:val="000304DC"/>
    <w:rsid w:val="00043687"/>
    <w:rsid w:val="00050F33"/>
    <w:rsid w:val="0006260A"/>
    <w:rsid w:val="00073BA3"/>
    <w:rsid w:val="0008526D"/>
    <w:rsid w:val="00090AA2"/>
    <w:rsid w:val="00096BB4"/>
    <w:rsid w:val="000A19CA"/>
    <w:rsid w:val="000A782D"/>
    <w:rsid w:val="000B0BB4"/>
    <w:rsid w:val="000B1064"/>
    <w:rsid w:val="000B345A"/>
    <w:rsid w:val="000D24E7"/>
    <w:rsid w:val="000D788B"/>
    <w:rsid w:val="000E3659"/>
    <w:rsid w:val="000E6CE4"/>
    <w:rsid w:val="000F27A7"/>
    <w:rsid w:val="000F4576"/>
    <w:rsid w:val="000F5403"/>
    <w:rsid w:val="000F7F40"/>
    <w:rsid w:val="00101BA9"/>
    <w:rsid w:val="00111821"/>
    <w:rsid w:val="0011205D"/>
    <w:rsid w:val="00113172"/>
    <w:rsid w:val="0011408C"/>
    <w:rsid w:val="00114710"/>
    <w:rsid w:val="001173C8"/>
    <w:rsid w:val="00136C3A"/>
    <w:rsid w:val="00140A0C"/>
    <w:rsid w:val="00141B13"/>
    <w:rsid w:val="001430DE"/>
    <w:rsid w:val="00144CF8"/>
    <w:rsid w:val="001527BE"/>
    <w:rsid w:val="00161292"/>
    <w:rsid w:val="001620F6"/>
    <w:rsid w:val="0016337A"/>
    <w:rsid w:val="001751CB"/>
    <w:rsid w:val="0017655B"/>
    <w:rsid w:val="00183B0F"/>
    <w:rsid w:val="00186747"/>
    <w:rsid w:val="00186B02"/>
    <w:rsid w:val="00191659"/>
    <w:rsid w:val="001A0738"/>
    <w:rsid w:val="001A335F"/>
    <w:rsid w:val="001B0FB1"/>
    <w:rsid w:val="001B1EBF"/>
    <w:rsid w:val="001B29C7"/>
    <w:rsid w:val="001C1798"/>
    <w:rsid w:val="001C28D9"/>
    <w:rsid w:val="001D2680"/>
    <w:rsid w:val="001D3176"/>
    <w:rsid w:val="001F0289"/>
    <w:rsid w:val="001F0CC3"/>
    <w:rsid w:val="001F1845"/>
    <w:rsid w:val="001F6E0C"/>
    <w:rsid w:val="002002BF"/>
    <w:rsid w:val="002109C9"/>
    <w:rsid w:val="00215AA1"/>
    <w:rsid w:val="002168AD"/>
    <w:rsid w:val="002224D2"/>
    <w:rsid w:val="0022261F"/>
    <w:rsid w:val="00224A40"/>
    <w:rsid w:val="00247166"/>
    <w:rsid w:val="00257480"/>
    <w:rsid w:val="00265E81"/>
    <w:rsid w:val="002744F2"/>
    <w:rsid w:val="0028172B"/>
    <w:rsid w:val="002A113D"/>
    <w:rsid w:val="002A690D"/>
    <w:rsid w:val="002B4B00"/>
    <w:rsid w:val="002D49CF"/>
    <w:rsid w:val="002F0B36"/>
    <w:rsid w:val="002F2F99"/>
    <w:rsid w:val="002F4972"/>
    <w:rsid w:val="002F513A"/>
    <w:rsid w:val="003153C4"/>
    <w:rsid w:val="00322053"/>
    <w:rsid w:val="003252E9"/>
    <w:rsid w:val="00334F12"/>
    <w:rsid w:val="003514C5"/>
    <w:rsid w:val="00352C69"/>
    <w:rsid w:val="003636B5"/>
    <w:rsid w:val="003638EF"/>
    <w:rsid w:val="00365C1E"/>
    <w:rsid w:val="0037501B"/>
    <w:rsid w:val="00380B50"/>
    <w:rsid w:val="00386F25"/>
    <w:rsid w:val="00387717"/>
    <w:rsid w:val="003A1664"/>
    <w:rsid w:val="003A6948"/>
    <w:rsid w:val="003A71DB"/>
    <w:rsid w:val="003A7A0D"/>
    <w:rsid w:val="003B1D0F"/>
    <w:rsid w:val="003B1EE6"/>
    <w:rsid w:val="003B5836"/>
    <w:rsid w:val="003B64B5"/>
    <w:rsid w:val="003C60A4"/>
    <w:rsid w:val="003D36F7"/>
    <w:rsid w:val="003D46CE"/>
    <w:rsid w:val="003D5729"/>
    <w:rsid w:val="003E56DA"/>
    <w:rsid w:val="003F1D3A"/>
    <w:rsid w:val="0040354E"/>
    <w:rsid w:val="0040390D"/>
    <w:rsid w:val="00405E0E"/>
    <w:rsid w:val="004062B3"/>
    <w:rsid w:val="004228F6"/>
    <w:rsid w:val="004230D2"/>
    <w:rsid w:val="00425573"/>
    <w:rsid w:val="00425BC4"/>
    <w:rsid w:val="00431521"/>
    <w:rsid w:val="0043221A"/>
    <w:rsid w:val="004368BE"/>
    <w:rsid w:val="0044199E"/>
    <w:rsid w:val="0045084D"/>
    <w:rsid w:val="004549E2"/>
    <w:rsid w:val="004556A1"/>
    <w:rsid w:val="00460347"/>
    <w:rsid w:val="004657AA"/>
    <w:rsid w:val="00472BB3"/>
    <w:rsid w:val="004769BB"/>
    <w:rsid w:val="00483DD1"/>
    <w:rsid w:val="00491440"/>
    <w:rsid w:val="00492CDA"/>
    <w:rsid w:val="004B36EE"/>
    <w:rsid w:val="004C1DE5"/>
    <w:rsid w:val="004D0A4C"/>
    <w:rsid w:val="004D1134"/>
    <w:rsid w:val="004D3360"/>
    <w:rsid w:val="004D6216"/>
    <w:rsid w:val="004E0A75"/>
    <w:rsid w:val="004F0600"/>
    <w:rsid w:val="004F1177"/>
    <w:rsid w:val="004F67BE"/>
    <w:rsid w:val="004F79EA"/>
    <w:rsid w:val="00503CC8"/>
    <w:rsid w:val="00507AB0"/>
    <w:rsid w:val="005133AC"/>
    <w:rsid w:val="00515199"/>
    <w:rsid w:val="00517ABE"/>
    <w:rsid w:val="00520443"/>
    <w:rsid w:val="00544B13"/>
    <w:rsid w:val="00554ED2"/>
    <w:rsid w:val="0055603B"/>
    <w:rsid w:val="005661D5"/>
    <w:rsid w:val="00566C9B"/>
    <w:rsid w:val="0057663A"/>
    <w:rsid w:val="00581B48"/>
    <w:rsid w:val="005907D9"/>
    <w:rsid w:val="005A1002"/>
    <w:rsid w:val="005A262D"/>
    <w:rsid w:val="005B1AF2"/>
    <w:rsid w:val="005C0B21"/>
    <w:rsid w:val="005C1084"/>
    <w:rsid w:val="005C1917"/>
    <w:rsid w:val="005C390D"/>
    <w:rsid w:val="005C4283"/>
    <w:rsid w:val="005D0B4F"/>
    <w:rsid w:val="005D1D62"/>
    <w:rsid w:val="005D2580"/>
    <w:rsid w:val="005D2EFF"/>
    <w:rsid w:val="005D5410"/>
    <w:rsid w:val="005F08AE"/>
    <w:rsid w:val="005F4CBB"/>
    <w:rsid w:val="00600980"/>
    <w:rsid w:val="00607FF3"/>
    <w:rsid w:val="00610748"/>
    <w:rsid w:val="00611680"/>
    <w:rsid w:val="00611D23"/>
    <w:rsid w:val="00615348"/>
    <w:rsid w:val="006173CE"/>
    <w:rsid w:val="00621BC2"/>
    <w:rsid w:val="0062494B"/>
    <w:rsid w:val="00626C9C"/>
    <w:rsid w:val="006375C0"/>
    <w:rsid w:val="00642C78"/>
    <w:rsid w:val="00645951"/>
    <w:rsid w:val="006463A4"/>
    <w:rsid w:val="00651257"/>
    <w:rsid w:val="00660116"/>
    <w:rsid w:val="00663D8A"/>
    <w:rsid w:val="006656E0"/>
    <w:rsid w:val="00666908"/>
    <w:rsid w:val="0066772F"/>
    <w:rsid w:val="00672A49"/>
    <w:rsid w:val="00673768"/>
    <w:rsid w:val="00673FF3"/>
    <w:rsid w:val="00675B97"/>
    <w:rsid w:val="00683276"/>
    <w:rsid w:val="0069234C"/>
    <w:rsid w:val="006A6154"/>
    <w:rsid w:val="006B1906"/>
    <w:rsid w:val="006B2559"/>
    <w:rsid w:val="006B3AEA"/>
    <w:rsid w:val="006B6B23"/>
    <w:rsid w:val="006B72AE"/>
    <w:rsid w:val="006C2C60"/>
    <w:rsid w:val="006C2DC6"/>
    <w:rsid w:val="006C475D"/>
    <w:rsid w:val="006D4FA2"/>
    <w:rsid w:val="006D6F45"/>
    <w:rsid w:val="006E1C85"/>
    <w:rsid w:val="006E2348"/>
    <w:rsid w:val="006E5FE0"/>
    <w:rsid w:val="006F2930"/>
    <w:rsid w:val="00700BA3"/>
    <w:rsid w:val="0070671D"/>
    <w:rsid w:val="00710F0E"/>
    <w:rsid w:val="007116DA"/>
    <w:rsid w:val="00713375"/>
    <w:rsid w:val="007154B6"/>
    <w:rsid w:val="00720DAA"/>
    <w:rsid w:val="00723C4A"/>
    <w:rsid w:val="0072415F"/>
    <w:rsid w:val="007268EE"/>
    <w:rsid w:val="007331C8"/>
    <w:rsid w:val="00735D5F"/>
    <w:rsid w:val="0074039D"/>
    <w:rsid w:val="0074045D"/>
    <w:rsid w:val="0075022B"/>
    <w:rsid w:val="00756124"/>
    <w:rsid w:val="00766382"/>
    <w:rsid w:val="00767B55"/>
    <w:rsid w:val="00771068"/>
    <w:rsid w:val="007740A3"/>
    <w:rsid w:val="00777A90"/>
    <w:rsid w:val="00781ADF"/>
    <w:rsid w:val="007B3794"/>
    <w:rsid w:val="007B4EED"/>
    <w:rsid w:val="007B6D4A"/>
    <w:rsid w:val="007C2CB0"/>
    <w:rsid w:val="007C6038"/>
    <w:rsid w:val="007D0FCC"/>
    <w:rsid w:val="007E4E65"/>
    <w:rsid w:val="007F266F"/>
    <w:rsid w:val="007F3F0C"/>
    <w:rsid w:val="007F6CE5"/>
    <w:rsid w:val="00806D4F"/>
    <w:rsid w:val="0081512E"/>
    <w:rsid w:val="00825163"/>
    <w:rsid w:val="00825786"/>
    <w:rsid w:val="00830400"/>
    <w:rsid w:val="0084126F"/>
    <w:rsid w:val="00846AC4"/>
    <w:rsid w:val="0085348A"/>
    <w:rsid w:val="008538A3"/>
    <w:rsid w:val="00853ECB"/>
    <w:rsid w:val="00857E93"/>
    <w:rsid w:val="00864A47"/>
    <w:rsid w:val="00864C9B"/>
    <w:rsid w:val="00864F71"/>
    <w:rsid w:val="008652F6"/>
    <w:rsid w:val="00871BF2"/>
    <w:rsid w:val="00874F11"/>
    <w:rsid w:val="00875865"/>
    <w:rsid w:val="00876D32"/>
    <w:rsid w:val="00882F55"/>
    <w:rsid w:val="008861D7"/>
    <w:rsid w:val="00890FE3"/>
    <w:rsid w:val="00895567"/>
    <w:rsid w:val="008A187F"/>
    <w:rsid w:val="008A5990"/>
    <w:rsid w:val="008A5FE8"/>
    <w:rsid w:val="008C36B0"/>
    <w:rsid w:val="008C542B"/>
    <w:rsid w:val="008C5DCE"/>
    <w:rsid w:val="008D0FDA"/>
    <w:rsid w:val="008D1348"/>
    <w:rsid w:val="008F4A83"/>
    <w:rsid w:val="008F5456"/>
    <w:rsid w:val="00901CF6"/>
    <w:rsid w:val="009066D8"/>
    <w:rsid w:val="009070B8"/>
    <w:rsid w:val="0090797A"/>
    <w:rsid w:val="00917E5A"/>
    <w:rsid w:val="00922506"/>
    <w:rsid w:val="00922A32"/>
    <w:rsid w:val="00940947"/>
    <w:rsid w:val="00942E6A"/>
    <w:rsid w:val="00946D3F"/>
    <w:rsid w:val="0095093B"/>
    <w:rsid w:val="009512FB"/>
    <w:rsid w:val="00956268"/>
    <w:rsid w:val="0096583C"/>
    <w:rsid w:val="00972752"/>
    <w:rsid w:val="0097323A"/>
    <w:rsid w:val="009779FA"/>
    <w:rsid w:val="009933F4"/>
    <w:rsid w:val="009A3240"/>
    <w:rsid w:val="009A41F0"/>
    <w:rsid w:val="009B1FF5"/>
    <w:rsid w:val="009C13E6"/>
    <w:rsid w:val="009C46E1"/>
    <w:rsid w:val="009D14BC"/>
    <w:rsid w:val="009D1761"/>
    <w:rsid w:val="009D5981"/>
    <w:rsid w:val="009E177D"/>
    <w:rsid w:val="009E2CD0"/>
    <w:rsid w:val="009E63C1"/>
    <w:rsid w:val="009F4049"/>
    <w:rsid w:val="009F646D"/>
    <w:rsid w:val="009F6550"/>
    <w:rsid w:val="009F6D7A"/>
    <w:rsid w:val="00A0701B"/>
    <w:rsid w:val="00A10A7D"/>
    <w:rsid w:val="00A24CF4"/>
    <w:rsid w:val="00A2757A"/>
    <w:rsid w:val="00A3115F"/>
    <w:rsid w:val="00A32FC2"/>
    <w:rsid w:val="00A53C17"/>
    <w:rsid w:val="00A542A7"/>
    <w:rsid w:val="00A64E5B"/>
    <w:rsid w:val="00A670C5"/>
    <w:rsid w:val="00A70984"/>
    <w:rsid w:val="00A7779B"/>
    <w:rsid w:val="00A80996"/>
    <w:rsid w:val="00A81B82"/>
    <w:rsid w:val="00A83AA2"/>
    <w:rsid w:val="00A86CA3"/>
    <w:rsid w:val="00A91A56"/>
    <w:rsid w:val="00A91C2F"/>
    <w:rsid w:val="00A936BA"/>
    <w:rsid w:val="00A96854"/>
    <w:rsid w:val="00AB278D"/>
    <w:rsid w:val="00AC3E6A"/>
    <w:rsid w:val="00AD08AE"/>
    <w:rsid w:val="00AD2B40"/>
    <w:rsid w:val="00AD2D1B"/>
    <w:rsid w:val="00AD56A7"/>
    <w:rsid w:val="00AD57CE"/>
    <w:rsid w:val="00AE5493"/>
    <w:rsid w:val="00B00BAB"/>
    <w:rsid w:val="00B04DE6"/>
    <w:rsid w:val="00B1039A"/>
    <w:rsid w:val="00B16E23"/>
    <w:rsid w:val="00B305D4"/>
    <w:rsid w:val="00B34AEB"/>
    <w:rsid w:val="00B357CE"/>
    <w:rsid w:val="00B36050"/>
    <w:rsid w:val="00B4442A"/>
    <w:rsid w:val="00B50536"/>
    <w:rsid w:val="00B50843"/>
    <w:rsid w:val="00B512D8"/>
    <w:rsid w:val="00B625C3"/>
    <w:rsid w:val="00B63FAE"/>
    <w:rsid w:val="00B653A7"/>
    <w:rsid w:val="00B72AAB"/>
    <w:rsid w:val="00B7410B"/>
    <w:rsid w:val="00B770ED"/>
    <w:rsid w:val="00B80591"/>
    <w:rsid w:val="00B85F7D"/>
    <w:rsid w:val="00B877D6"/>
    <w:rsid w:val="00B9203D"/>
    <w:rsid w:val="00B945A5"/>
    <w:rsid w:val="00BA1833"/>
    <w:rsid w:val="00BA5152"/>
    <w:rsid w:val="00BC15BB"/>
    <w:rsid w:val="00BC544A"/>
    <w:rsid w:val="00BC66C2"/>
    <w:rsid w:val="00BC6A79"/>
    <w:rsid w:val="00BD2B81"/>
    <w:rsid w:val="00BD5290"/>
    <w:rsid w:val="00BD5A2F"/>
    <w:rsid w:val="00BD67CF"/>
    <w:rsid w:val="00BE4F57"/>
    <w:rsid w:val="00C01DD6"/>
    <w:rsid w:val="00C04A3D"/>
    <w:rsid w:val="00C06CC1"/>
    <w:rsid w:val="00C108AA"/>
    <w:rsid w:val="00C149B6"/>
    <w:rsid w:val="00C1579C"/>
    <w:rsid w:val="00C15BDE"/>
    <w:rsid w:val="00C15D1F"/>
    <w:rsid w:val="00C163DB"/>
    <w:rsid w:val="00C22047"/>
    <w:rsid w:val="00C273F0"/>
    <w:rsid w:val="00C27E6B"/>
    <w:rsid w:val="00C31210"/>
    <w:rsid w:val="00C31780"/>
    <w:rsid w:val="00C3399B"/>
    <w:rsid w:val="00C34A3D"/>
    <w:rsid w:val="00C45F8B"/>
    <w:rsid w:val="00C56279"/>
    <w:rsid w:val="00C572AC"/>
    <w:rsid w:val="00C6078F"/>
    <w:rsid w:val="00C60DDA"/>
    <w:rsid w:val="00C615CB"/>
    <w:rsid w:val="00C65E4B"/>
    <w:rsid w:val="00C7058C"/>
    <w:rsid w:val="00C71A9E"/>
    <w:rsid w:val="00C774CA"/>
    <w:rsid w:val="00C832DD"/>
    <w:rsid w:val="00C96633"/>
    <w:rsid w:val="00CB0E13"/>
    <w:rsid w:val="00CB46DB"/>
    <w:rsid w:val="00CC15E7"/>
    <w:rsid w:val="00CC1BC1"/>
    <w:rsid w:val="00CD2CF6"/>
    <w:rsid w:val="00CD37BB"/>
    <w:rsid w:val="00CF5E15"/>
    <w:rsid w:val="00D1457F"/>
    <w:rsid w:val="00D16265"/>
    <w:rsid w:val="00D20F7F"/>
    <w:rsid w:val="00D34B04"/>
    <w:rsid w:val="00D4212B"/>
    <w:rsid w:val="00D47D24"/>
    <w:rsid w:val="00D54158"/>
    <w:rsid w:val="00D560F8"/>
    <w:rsid w:val="00D57D8F"/>
    <w:rsid w:val="00D70D92"/>
    <w:rsid w:val="00D71A8D"/>
    <w:rsid w:val="00D75B7E"/>
    <w:rsid w:val="00D80D48"/>
    <w:rsid w:val="00D822E4"/>
    <w:rsid w:val="00D828B5"/>
    <w:rsid w:val="00D83D45"/>
    <w:rsid w:val="00D8420C"/>
    <w:rsid w:val="00D90446"/>
    <w:rsid w:val="00D91646"/>
    <w:rsid w:val="00D9560A"/>
    <w:rsid w:val="00DB0998"/>
    <w:rsid w:val="00DB6C23"/>
    <w:rsid w:val="00DC1ADE"/>
    <w:rsid w:val="00DC2425"/>
    <w:rsid w:val="00DC2D9C"/>
    <w:rsid w:val="00DC60D5"/>
    <w:rsid w:val="00DD0F2C"/>
    <w:rsid w:val="00DD2B90"/>
    <w:rsid w:val="00DD5165"/>
    <w:rsid w:val="00DE5406"/>
    <w:rsid w:val="00DF0D6B"/>
    <w:rsid w:val="00DF127D"/>
    <w:rsid w:val="00DF1332"/>
    <w:rsid w:val="00DF54ED"/>
    <w:rsid w:val="00E028F4"/>
    <w:rsid w:val="00E0547A"/>
    <w:rsid w:val="00E1118B"/>
    <w:rsid w:val="00E12198"/>
    <w:rsid w:val="00E13752"/>
    <w:rsid w:val="00E239ED"/>
    <w:rsid w:val="00E262B2"/>
    <w:rsid w:val="00E31576"/>
    <w:rsid w:val="00E3279E"/>
    <w:rsid w:val="00E41F58"/>
    <w:rsid w:val="00E45927"/>
    <w:rsid w:val="00E45F16"/>
    <w:rsid w:val="00E63C96"/>
    <w:rsid w:val="00E65876"/>
    <w:rsid w:val="00E65F63"/>
    <w:rsid w:val="00E719EC"/>
    <w:rsid w:val="00E7695D"/>
    <w:rsid w:val="00E80B8D"/>
    <w:rsid w:val="00E86C98"/>
    <w:rsid w:val="00E9021C"/>
    <w:rsid w:val="00E94EEB"/>
    <w:rsid w:val="00E96255"/>
    <w:rsid w:val="00EA06D8"/>
    <w:rsid w:val="00EA09C8"/>
    <w:rsid w:val="00EA24F1"/>
    <w:rsid w:val="00EA6DE1"/>
    <w:rsid w:val="00EA7310"/>
    <w:rsid w:val="00EB00FD"/>
    <w:rsid w:val="00EB1DD4"/>
    <w:rsid w:val="00EB7F34"/>
    <w:rsid w:val="00EC3657"/>
    <w:rsid w:val="00EC7243"/>
    <w:rsid w:val="00EC73A8"/>
    <w:rsid w:val="00ED1F4F"/>
    <w:rsid w:val="00ED2BF3"/>
    <w:rsid w:val="00F074BC"/>
    <w:rsid w:val="00F1165B"/>
    <w:rsid w:val="00F152C6"/>
    <w:rsid w:val="00F1767D"/>
    <w:rsid w:val="00F23BEE"/>
    <w:rsid w:val="00F31CCF"/>
    <w:rsid w:val="00F41108"/>
    <w:rsid w:val="00F423B6"/>
    <w:rsid w:val="00F43813"/>
    <w:rsid w:val="00F573D2"/>
    <w:rsid w:val="00F66243"/>
    <w:rsid w:val="00F662D9"/>
    <w:rsid w:val="00F71C82"/>
    <w:rsid w:val="00F75C7D"/>
    <w:rsid w:val="00F7718C"/>
    <w:rsid w:val="00F83E6B"/>
    <w:rsid w:val="00F84B1E"/>
    <w:rsid w:val="00F852D9"/>
    <w:rsid w:val="00F85593"/>
    <w:rsid w:val="00F86DF5"/>
    <w:rsid w:val="00F92D22"/>
    <w:rsid w:val="00FB055F"/>
    <w:rsid w:val="00FC5E0C"/>
    <w:rsid w:val="00FD0008"/>
    <w:rsid w:val="00FD4744"/>
    <w:rsid w:val="00FD56C2"/>
    <w:rsid w:val="00FD7F54"/>
    <w:rsid w:val="00FE5499"/>
    <w:rsid w:val="00FE5BCB"/>
    <w:rsid w:val="00FE5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2A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7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0F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5D"/>
    <w:pPr>
      <w:keepNext/>
      <w:keepLines/>
      <w:spacing w:before="200" w:after="0" w:line="259" w:lineRule="auto"/>
      <w:ind w:left="1296" w:hanging="1296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5D"/>
    <w:pPr>
      <w:keepNext/>
      <w:keepLines/>
      <w:spacing w:before="200" w:after="0" w:line="259" w:lineRule="auto"/>
      <w:ind w:left="1440" w:hanging="1440"/>
      <w:outlineLvl w:val="7"/>
    </w:pPr>
    <w:rPr>
      <w:rFonts w:ascii="Calibri Light" w:eastAsia="SimSu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5D"/>
    <w:pPr>
      <w:keepNext/>
      <w:keepLines/>
      <w:spacing w:before="200" w:after="0" w:line="259" w:lineRule="auto"/>
      <w:ind w:left="1584" w:hanging="1584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customStyle="1" w:styleId="BodyText1">
    <w:name w:val="Body Text1"/>
    <w:link w:val="bodytextChar0"/>
    <w:rsid w:val="00DD5165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0">
    <w:name w:val="body text Char"/>
    <w:basedOn w:val="DefaultParagraphFont"/>
    <w:link w:val="BodyText1"/>
    <w:rsid w:val="00DD516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325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864A4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60347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9F6550"/>
  </w:style>
  <w:style w:type="paragraph" w:styleId="TOC4">
    <w:name w:val="toc 4"/>
    <w:basedOn w:val="Normal"/>
    <w:next w:val="Normal"/>
    <w:autoRedefine/>
    <w:uiPriority w:val="39"/>
    <w:unhideWhenUsed/>
    <w:rsid w:val="009A41F0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A41F0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A41F0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A41F0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A41F0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A41F0"/>
    <w:pPr>
      <w:spacing w:after="100"/>
      <w:ind w:left="1760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A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1F0"/>
  </w:style>
  <w:style w:type="paragraph" w:styleId="Footer">
    <w:name w:val="footer"/>
    <w:basedOn w:val="Normal"/>
    <w:link w:val="FooterChar"/>
    <w:uiPriority w:val="99"/>
    <w:unhideWhenUsed/>
    <w:rsid w:val="009A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F0"/>
  </w:style>
  <w:style w:type="paragraph" w:styleId="Subtitle">
    <w:name w:val="Subtitle"/>
    <w:basedOn w:val="Normal"/>
    <w:next w:val="Normal"/>
    <w:link w:val="SubtitleChar"/>
    <w:uiPriority w:val="11"/>
    <w:qFormat/>
    <w:rsid w:val="004228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8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22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00779F"/>
  </w:style>
  <w:style w:type="character" w:customStyle="1" w:styleId="parameter">
    <w:name w:val="parameter"/>
    <w:basedOn w:val="DefaultParagraphFont"/>
    <w:rsid w:val="0000779F"/>
  </w:style>
  <w:style w:type="character" w:styleId="Strong">
    <w:name w:val="Strong"/>
    <w:basedOn w:val="DefaultParagraphFont"/>
    <w:uiPriority w:val="22"/>
    <w:qFormat/>
    <w:rsid w:val="009E177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9E17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D0F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input">
    <w:name w:val="input"/>
    <w:basedOn w:val="DefaultParagraphFont"/>
    <w:rsid w:val="00EA6DE1"/>
  </w:style>
  <w:style w:type="character" w:customStyle="1" w:styleId="lwcollapsibleareatitle">
    <w:name w:val="lw_collapsiblearea_title"/>
    <w:basedOn w:val="DefaultParagraphFont"/>
    <w:rsid w:val="00EA6DE1"/>
  </w:style>
  <w:style w:type="paragraph" w:customStyle="1" w:styleId="WW-BodyText2">
    <w:name w:val="WW-Body Text 2"/>
    <w:basedOn w:val="Normal"/>
    <w:rsid w:val="008538A3"/>
    <w:pPr>
      <w:suppressAutoHyphens/>
      <w:spacing w:after="0" w:line="360" w:lineRule="auto"/>
    </w:pPr>
    <w:rPr>
      <w:rFonts w:ascii="Bookman Old Style" w:eastAsia="Times New Roman" w:hAnsi="Bookman Old Style" w:cs="Times New Roman"/>
      <w:sz w:val="24"/>
      <w:szCs w:val="20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8A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input">
    <w:name w:val="userinput"/>
    <w:basedOn w:val="DefaultParagraphFont"/>
    <w:rsid w:val="008538A3"/>
  </w:style>
  <w:style w:type="character" w:styleId="HTMLVariable">
    <w:name w:val="HTML Variable"/>
    <w:basedOn w:val="DefaultParagraphFont"/>
    <w:uiPriority w:val="99"/>
    <w:semiHidden/>
    <w:unhideWhenUsed/>
    <w:rsid w:val="008538A3"/>
    <w:rPr>
      <w:i/>
      <w:iCs/>
    </w:rPr>
  </w:style>
  <w:style w:type="character" w:customStyle="1" w:styleId="nowrap">
    <w:name w:val="nowrap"/>
    <w:basedOn w:val="DefaultParagraphFont"/>
    <w:rsid w:val="00FD0008"/>
  </w:style>
  <w:style w:type="character" w:customStyle="1" w:styleId="Heading7Char">
    <w:name w:val="Heading 7 Char"/>
    <w:basedOn w:val="DefaultParagraphFont"/>
    <w:link w:val="Heading7"/>
    <w:uiPriority w:val="9"/>
    <w:semiHidden/>
    <w:rsid w:val="00E7695D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5D"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5D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44CF8"/>
    <w:pPr>
      <w:spacing w:line="240" w:lineRule="auto"/>
    </w:pPr>
    <w:rPr>
      <w:rFonts w:ascii="Calibri" w:eastAsia="Times New Roman" w:hAnsi="Calibri" w:cs="Times New Roman"/>
      <w:i/>
      <w:iCs/>
      <w:color w:val="44546A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889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812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04329">
                                  <w:marLeft w:val="0"/>
                                  <w:marRight w:val="0"/>
                                  <w:marTop w:val="238"/>
                                  <w:marBottom w:val="2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831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91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6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81923">
                                  <w:marLeft w:val="0"/>
                                  <w:marRight w:val="0"/>
                                  <w:marTop w:val="238"/>
                                  <w:marBottom w:val="23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C8CE-2E3F-4134-A823-CDC02612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12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chandra</cp:lastModifiedBy>
  <cp:revision>85</cp:revision>
  <dcterms:created xsi:type="dcterms:W3CDTF">2013-03-26T10:05:00Z</dcterms:created>
  <dcterms:modified xsi:type="dcterms:W3CDTF">2013-09-26T10:24:00Z</dcterms:modified>
</cp:coreProperties>
</file>